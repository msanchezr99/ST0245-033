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EFC38" w14:textId="77777777" w:rsidR="006F47C4" w:rsidRDefault="006F47C4" w:rsidP="00DB0FDD">
      <w:pPr>
        <w:pStyle w:val="Textoindependiente"/>
        <w:spacing w:before="3"/>
        <w:ind w:firstLine="408"/>
        <w:jc w:val="center"/>
        <w:rPr>
          <w:rFonts w:ascii="Arial" w:hAnsi="Arial" w:cs="Arial"/>
          <w:b/>
          <w:color w:val="000064"/>
          <w:sz w:val="40"/>
          <w:szCs w:val="32"/>
        </w:rPr>
      </w:pPr>
    </w:p>
    <w:p w14:paraId="0C854CD2" w14:textId="1BBC69A6" w:rsidR="00DB0FDD" w:rsidRDefault="00EE7C5A" w:rsidP="00DB0FDD">
      <w:pPr>
        <w:pStyle w:val="Textoindependiente"/>
        <w:spacing w:before="3"/>
        <w:ind w:firstLine="408"/>
        <w:jc w:val="center"/>
        <w:rPr>
          <w:rFonts w:ascii="Arial" w:hAnsi="Arial" w:cs="Arial"/>
          <w:b/>
          <w:color w:val="000064"/>
          <w:sz w:val="40"/>
          <w:szCs w:val="32"/>
        </w:rPr>
      </w:pPr>
      <w:r>
        <w:rPr>
          <w:rFonts w:ascii="Arial" w:hAnsi="Arial" w:cs="Arial"/>
          <w:b/>
          <w:color w:val="000064"/>
          <w:sz w:val="40"/>
          <w:szCs w:val="32"/>
        </w:rPr>
        <w:t>Laboratorio Nro.</w:t>
      </w:r>
      <w:r w:rsidR="00DB0FDD" w:rsidRPr="00C36E70">
        <w:rPr>
          <w:rFonts w:ascii="Arial" w:hAnsi="Arial" w:cs="Arial"/>
          <w:b/>
          <w:color w:val="000064"/>
          <w:sz w:val="40"/>
          <w:szCs w:val="32"/>
        </w:rPr>
        <w:t xml:space="preserve"> </w:t>
      </w:r>
      <w:r w:rsidR="004E0575">
        <w:rPr>
          <w:rFonts w:ascii="Arial" w:hAnsi="Arial" w:cs="Arial"/>
          <w:b/>
          <w:color w:val="000064"/>
          <w:sz w:val="40"/>
          <w:szCs w:val="32"/>
        </w:rPr>
        <w:t>1</w:t>
      </w:r>
      <w:r w:rsidR="00DB0FDD" w:rsidRPr="00C36E70">
        <w:rPr>
          <w:rFonts w:ascii="Arial" w:hAnsi="Arial" w:cs="Arial"/>
          <w:b/>
          <w:color w:val="000064"/>
          <w:sz w:val="40"/>
          <w:szCs w:val="32"/>
        </w:rPr>
        <w:br/>
      </w:r>
      <w:r w:rsidR="004E0575">
        <w:rPr>
          <w:rFonts w:ascii="Arial" w:hAnsi="Arial" w:cs="Arial"/>
          <w:b/>
          <w:color w:val="000064"/>
          <w:sz w:val="40"/>
          <w:szCs w:val="32"/>
        </w:rPr>
        <w:t>Recursión</w:t>
      </w:r>
      <w:r w:rsidR="00DB0FDD" w:rsidRPr="00C36E70">
        <w:rPr>
          <w:rFonts w:ascii="Arial" w:hAnsi="Arial" w:cs="Arial"/>
          <w:b/>
          <w:color w:val="000064"/>
          <w:sz w:val="40"/>
          <w:szCs w:val="32"/>
        </w:rPr>
        <w:t xml:space="preserve"> </w:t>
      </w:r>
    </w:p>
    <w:p w14:paraId="27C4BF98" w14:textId="19AAE7A7" w:rsidR="006F47C4" w:rsidRDefault="006F47C4" w:rsidP="00DB0FDD">
      <w:pPr>
        <w:pStyle w:val="Textoindependiente"/>
        <w:spacing w:before="3"/>
        <w:ind w:firstLine="408"/>
        <w:jc w:val="center"/>
        <w:rPr>
          <w:rFonts w:ascii="Arial" w:hAnsi="Arial" w:cs="Arial"/>
          <w:b/>
          <w:color w:val="000064"/>
          <w:sz w:val="40"/>
          <w:szCs w:val="32"/>
        </w:rPr>
      </w:pPr>
    </w:p>
    <w:p w14:paraId="63C2FCAF" w14:textId="77777777" w:rsidR="006F47C4" w:rsidRPr="006F47C4" w:rsidRDefault="006F47C4" w:rsidP="006F47C4">
      <w:pPr>
        <w:pStyle w:val="Textoindependiente"/>
        <w:rPr>
          <w:rFonts w:ascii="Arial" w:hAnsi="Arial" w:cs="Arial"/>
          <w:sz w:val="22"/>
          <w:szCs w:val="22"/>
        </w:rPr>
      </w:pPr>
    </w:p>
    <w:tbl>
      <w:tblPr>
        <w:tblW w:w="0" w:type="auto"/>
        <w:tblLayout w:type="fixed"/>
        <w:tblLook w:val="0000" w:firstRow="0" w:lastRow="0" w:firstColumn="0" w:lastColumn="0" w:noHBand="0" w:noVBand="0"/>
      </w:tblPr>
      <w:tblGrid>
        <w:gridCol w:w="4605"/>
        <w:gridCol w:w="4605"/>
      </w:tblGrid>
      <w:tr w:rsidR="006F47C4" w:rsidRPr="006F47C4" w14:paraId="07984F0E" w14:textId="77777777" w:rsidTr="002E3E49">
        <w:tc>
          <w:tcPr>
            <w:tcW w:w="4605" w:type="dxa"/>
            <w:shd w:val="clear" w:color="auto" w:fill="auto"/>
          </w:tcPr>
          <w:p w14:paraId="1007AE70" w14:textId="41422327" w:rsidR="006F47C4" w:rsidRPr="006F47C4" w:rsidRDefault="004E0575" w:rsidP="002E3E49">
            <w:pPr>
              <w:jc w:val="center"/>
              <w:rPr>
                <w:sz w:val="22"/>
                <w:szCs w:val="22"/>
              </w:rPr>
            </w:pPr>
            <w:r>
              <w:rPr>
                <w:b/>
                <w:bCs/>
                <w:sz w:val="22"/>
                <w:szCs w:val="22"/>
              </w:rPr>
              <w:t>Martín Sánchez Reyes</w:t>
            </w:r>
          </w:p>
          <w:p w14:paraId="11BBC13A" w14:textId="77777777" w:rsidR="006F47C4" w:rsidRPr="006F47C4" w:rsidRDefault="006F47C4" w:rsidP="002E3E49">
            <w:pPr>
              <w:jc w:val="center"/>
              <w:rPr>
                <w:sz w:val="22"/>
                <w:szCs w:val="22"/>
              </w:rPr>
            </w:pPr>
            <w:r w:rsidRPr="006F47C4">
              <w:rPr>
                <w:bCs/>
                <w:sz w:val="22"/>
                <w:szCs w:val="22"/>
              </w:rPr>
              <w:t xml:space="preserve">Universidad </w:t>
            </w:r>
            <w:proofErr w:type="spellStart"/>
            <w:r w:rsidRPr="006F47C4">
              <w:rPr>
                <w:bCs/>
                <w:sz w:val="22"/>
                <w:szCs w:val="22"/>
              </w:rPr>
              <w:t>Eafit</w:t>
            </w:r>
            <w:proofErr w:type="spellEnd"/>
          </w:p>
          <w:p w14:paraId="6AF08CEF" w14:textId="77777777" w:rsidR="006F47C4" w:rsidRPr="006F47C4" w:rsidRDefault="006F47C4" w:rsidP="002E3E49">
            <w:pPr>
              <w:jc w:val="center"/>
              <w:rPr>
                <w:sz w:val="22"/>
                <w:szCs w:val="22"/>
              </w:rPr>
            </w:pPr>
            <w:r w:rsidRPr="006F47C4">
              <w:rPr>
                <w:bCs/>
                <w:sz w:val="22"/>
                <w:szCs w:val="22"/>
              </w:rPr>
              <w:t>Medellín, Colombia</w:t>
            </w:r>
          </w:p>
          <w:p w14:paraId="39917F54" w14:textId="67006E92" w:rsidR="006F47C4" w:rsidRPr="00F56937" w:rsidRDefault="004E0575" w:rsidP="00F56937">
            <w:pPr>
              <w:jc w:val="center"/>
              <w:rPr>
                <w:sz w:val="22"/>
                <w:szCs w:val="22"/>
              </w:rPr>
            </w:pPr>
            <w:r>
              <w:rPr>
                <w:bCs/>
                <w:sz w:val="22"/>
                <w:szCs w:val="22"/>
              </w:rPr>
              <w:t>msanchezr</w:t>
            </w:r>
            <w:r w:rsidR="006F47C4" w:rsidRPr="006F47C4">
              <w:rPr>
                <w:bCs/>
                <w:sz w:val="22"/>
                <w:szCs w:val="22"/>
              </w:rPr>
              <w:t>@eafit.edu.co</w:t>
            </w:r>
          </w:p>
        </w:tc>
        <w:tc>
          <w:tcPr>
            <w:tcW w:w="4605" w:type="dxa"/>
            <w:shd w:val="clear" w:color="auto" w:fill="auto"/>
          </w:tcPr>
          <w:p w14:paraId="1DCE81E6" w14:textId="1EB4A805" w:rsidR="006F47C4" w:rsidRPr="006F47C4" w:rsidRDefault="004E0575" w:rsidP="002E3E49">
            <w:pPr>
              <w:jc w:val="center"/>
              <w:rPr>
                <w:sz w:val="22"/>
                <w:szCs w:val="22"/>
              </w:rPr>
            </w:pPr>
            <w:r>
              <w:rPr>
                <w:b/>
                <w:bCs/>
                <w:sz w:val="22"/>
                <w:szCs w:val="22"/>
              </w:rPr>
              <w:t xml:space="preserve">Juan Martín Uribe </w:t>
            </w:r>
            <w:r w:rsidR="007F5332">
              <w:rPr>
                <w:b/>
                <w:bCs/>
                <w:sz w:val="22"/>
                <w:szCs w:val="22"/>
              </w:rPr>
              <w:t>Forero</w:t>
            </w:r>
          </w:p>
          <w:p w14:paraId="165A19DE" w14:textId="77777777" w:rsidR="006F47C4" w:rsidRPr="006F47C4" w:rsidRDefault="006F47C4" w:rsidP="002E3E49">
            <w:pPr>
              <w:jc w:val="center"/>
              <w:rPr>
                <w:sz w:val="22"/>
                <w:szCs w:val="22"/>
              </w:rPr>
            </w:pPr>
            <w:r w:rsidRPr="006F47C4">
              <w:rPr>
                <w:bCs/>
                <w:sz w:val="22"/>
                <w:szCs w:val="22"/>
              </w:rPr>
              <w:t xml:space="preserve">Universidad </w:t>
            </w:r>
            <w:proofErr w:type="spellStart"/>
            <w:r w:rsidRPr="006F47C4">
              <w:rPr>
                <w:bCs/>
                <w:sz w:val="22"/>
                <w:szCs w:val="22"/>
              </w:rPr>
              <w:t>Eafit</w:t>
            </w:r>
            <w:proofErr w:type="spellEnd"/>
          </w:p>
          <w:p w14:paraId="199F0DCD" w14:textId="77777777" w:rsidR="006F47C4" w:rsidRPr="006F47C4" w:rsidRDefault="006F47C4" w:rsidP="002E3E49">
            <w:pPr>
              <w:jc w:val="center"/>
              <w:rPr>
                <w:sz w:val="22"/>
                <w:szCs w:val="22"/>
              </w:rPr>
            </w:pPr>
            <w:r w:rsidRPr="006F47C4">
              <w:rPr>
                <w:bCs/>
                <w:sz w:val="22"/>
                <w:szCs w:val="22"/>
              </w:rPr>
              <w:t>Medellín, Colombia</w:t>
            </w:r>
          </w:p>
          <w:p w14:paraId="05E13523" w14:textId="5DB60E84" w:rsidR="006F47C4" w:rsidRPr="006F47C4" w:rsidRDefault="007F5332" w:rsidP="002E3E49">
            <w:pPr>
              <w:jc w:val="center"/>
              <w:rPr>
                <w:sz w:val="22"/>
                <w:szCs w:val="22"/>
              </w:rPr>
            </w:pPr>
            <w:r>
              <w:rPr>
                <w:bCs/>
                <w:sz w:val="22"/>
                <w:szCs w:val="22"/>
              </w:rPr>
              <w:t>jmuribef</w:t>
            </w:r>
            <w:r w:rsidR="006F47C4" w:rsidRPr="006F47C4">
              <w:rPr>
                <w:bCs/>
                <w:sz w:val="22"/>
                <w:szCs w:val="22"/>
              </w:rPr>
              <w:t>@eafit.edu.co</w:t>
            </w:r>
          </w:p>
          <w:p w14:paraId="2BC03404" w14:textId="77777777" w:rsidR="006F47C4" w:rsidRPr="006F47C4" w:rsidRDefault="006F47C4" w:rsidP="002E3E49">
            <w:pPr>
              <w:jc w:val="center"/>
              <w:rPr>
                <w:b/>
                <w:bCs/>
                <w:sz w:val="22"/>
                <w:szCs w:val="22"/>
              </w:rPr>
            </w:pPr>
          </w:p>
        </w:tc>
      </w:tr>
    </w:tbl>
    <w:p w14:paraId="7B06BB9F" w14:textId="77777777" w:rsidR="00F56937" w:rsidRDefault="00F56937" w:rsidP="00F56937">
      <w:pPr>
        <w:jc w:val="both"/>
        <w:rPr>
          <w:b/>
          <w:bCs/>
          <w:sz w:val="22"/>
          <w:szCs w:val="22"/>
        </w:rPr>
      </w:pPr>
      <w:r>
        <w:rPr>
          <w:b/>
          <w:bCs/>
          <w:i/>
          <w:color w:val="002060"/>
          <w:sz w:val="22"/>
          <w:szCs w:val="22"/>
        </w:rPr>
        <w:t>2</w:t>
      </w:r>
      <w:r w:rsidRPr="006F47C4">
        <w:rPr>
          <w:b/>
          <w:bCs/>
          <w:i/>
          <w:color w:val="002060"/>
          <w:sz w:val="22"/>
          <w:szCs w:val="22"/>
        </w:rPr>
        <w:t xml:space="preserve">) </w:t>
      </w:r>
      <w:r w:rsidRPr="006F47C4">
        <w:rPr>
          <w:b/>
          <w:bCs/>
          <w:i/>
          <w:sz w:val="22"/>
          <w:szCs w:val="22"/>
        </w:rPr>
        <w:t xml:space="preserve"> </w:t>
      </w:r>
      <w:r>
        <w:rPr>
          <w:b/>
          <w:bCs/>
          <w:sz w:val="22"/>
          <w:szCs w:val="22"/>
        </w:rPr>
        <w:t>Explicación Código en Línea</w:t>
      </w:r>
    </w:p>
    <w:p w14:paraId="4C58B5ED" w14:textId="77777777" w:rsidR="00F56937" w:rsidRPr="00EC29CD" w:rsidRDefault="00F56937" w:rsidP="00F56937">
      <w:pPr>
        <w:jc w:val="both"/>
        <w:rPr>
          <w:b/>
          <w:bCs/>
          <w:sz w:val="22"/>
          <w:szCs w:val="22"/>
        </w:rPr>
      </w:pPr>
      <w:r>
        <w:rPr>
          <w:b/>
          <w:bCs/>
          <w:sz w:val="22"/>
          <w:szCs w:val="22"/>
        </w:rPr>
        <w:t xml:space="preserve">       </w:t>
      </w:r>
      <w:r>
        <w:rPr>
          <w:b/>
          <w:i/>
          <w:color w:val="002060"/>
          <w:sz w:val="22"/>
          <w:szCs w:val="22"/>
        </w:rPr>
        <w:t>2.1</w:t>
      </w:r>
      <w:r>
        <w:rPr>
          <w:i/>
          <w:sz w:val="22"/>
          <w:szCs w:val="22"/>
        </w:rPr>
        <w:t xml:space="preserve"> </w:t>
      </w:r>
      <w:proofErr w:type="spellStart"/>
      <w:r>
        <w:rPr>
          <w:bCs/>
          <w:sz w:val="22"/>
          <w:szCs w:val="22"/>
        </w:rPr>
        <w:t>Triangle</w:t>
      </w:r>
      <w:proofErr w:type="spellEnd"/>
      <w:r>
        <w:rPr>
          <w:bCs/>
          <w:sz w:val="22"/>
          <w:szCs w:val="22"/>
        </w:rPr>
        <w:t>: el caso base es cuando el número de filas es cero. En esta situación, no hay bloques. En el resto de filas, cada fila agrega un número de bloques igual al de su posición (fila tres, tendrá tres bloques, por ejemplo), por lo que, para todos los otros casos distintos a cero, se devuelve el número de filas más la función con el parámetro reducido en uno.</w:t>
      </w:r>
    </w:p>
    <w:p w14:paraId="024825FC" w14:textId="77777777" w:rsidR="00F56937" w:rsidRPr="00EC29CD" w:rsidRDefault="00F56937" w:rsidP="00F56937">
      <w:pPr>
        <w:jc w:val="both"/>
        <w:rPr>
          <w:bCs/>
          <w:sz w:val="22"/>
          <w:szCs w:val="22"/>
        </w:rPr>
      </w:pPr>
      <w:r>
        <w:rPr>
          <w:bCs/>
          <w:sz w:val="22"/>
          <w:szCs w:val="22"/>
        </w:rPr>
        <w:t xml:space="preserve">       </w:t>
      </w:r>
      <w:r>
        <w:rPr>
          <w:b/>
          <w:i/>
          <w:color w:val="002060"/>
          <w:sz w:val="22"/>
          <w:szCs w:val="22"/>
        </w:rPr>
        <w:t>2.2</w:t>
      </w:r>
      <w:r>
        <w:rPr>
          <w:bCs/>
          <w:sz w:val="22"/>
          <w:szCs w:val="22"/>
        </w:rPr>
        <w:t xml:space="preserve"> Count7: el caso base es cuando el parámetro sea menor que diez, aquí se verifica si el número es igual a 7, y se devuelve 1 o 0. Para todos los demás casos, como evaluamos dígito a dígito, verificamos lo mismo para el último dígito y devolvemos 1 o 0, sumado al método con el parámetro sin el número ya evaluado.</w:t>
      </w:r>
    </w:p>
    <w:p w14:paraId="24E5E2B4" w14:textId="77777777" w:rsidR="00F56937" w:rsidRDefault="00F56937" w:rsidP="00F56937">
      <w:pPr>
        <w:jc w:val="both"/>
        <w:rPr>
          <w:b/>
          <w:i/>
          <w:color w:val="002060"/>
          <w:sz w:val="22"/>
          <w:szCs w:val="22"/>
        </w:rPr>
      </w:pPr>
      <w:r>
        <w:rPr>
          <w:i/>
          <w:sz w:val="22"/>
          <w:szCs w:val="22"/>
        </w:rPr>
        <w:t xml:space="preserve">       </w:t>
      </w:r>
      <w:r>
        <w:rPr>
          <w:b/>
          <w:i/>
          <w:color w:val="002060"/>
          <w:sz w:val="22"/>
          <w:szCs w:val="22"/>
        </w:rPr>
        <w:t>2.3</w:t>
      </w:r>
      <w:r w:rsidRPr="00B56D08">
        <w:rPr>
          <w:bCs/>
          <w:sz w:val="22"/>
          <w:szCs w:val="22"/>
        </w:rPr>
        <w:t xml:space="preserve"> </w:t>
      </w:r>
      <w:proofErr w:type="spellStart"/>
      <w:r>
        <w:rPr>
          <w:bCs/>
          <w:sz w:val="22"/>
          <w:szCs w:val="22"/>
        </w:rPr>
        <w:t>CountX</w:t>
      </w:r>
      <w:proofErr w:type="spellEnd"/>
      <w:r>
        <w:rPr>
          <w:bCs/>
          <w:sz w:val="22"/>
          <w:szCs w:val="22"/>
        </w:rPr>
        <w:t>: el caso base es cuando la longitud de la cadena es 0 o 1. Se verifica que cumpla la condición para contar como ocurrencia. En los demás casos, se verifica la condición para el último elemento de la cadena y la ocurrencia (si ocurre) se suma a la invocación del método con una cadena que va hasta el penúltimo caracter.</w:t>
      </w:r>
    </w:p>
    <w:p w14:paraId="2236E90A" w14:textId="77777777" w:rsidR="00F56937" w:rsidRDefault="00F56937" w:rsidP="00F56937">
      <w:pPr>
        <w:jc w:val="both"/>
        <w:rPr>
          <w:b/>
          <w:i/>
          <w:color w:val="002060"/>
          <w:sz w:val="22"/>
          <w:szCs w:val="22"/>
        </w:rPr>
      </w:pPr>
      <w:r>
        <w:rPr>
          <w:b/>
          <w:i/>
          <w:color w:val="002060"/>
          <w:sz w:val="22"/>
          <w:szCs w:val="22"/>
        </w:rPr>
        <w:t xml:space="preserve">       </w:t>
      </w:r>
      <w:proofErr w:type="gramStart"/>
      <w:r>
        <w:rPr>
          <w:b/>
          <w:i/>
          <w:color w:val="002060"/>
          <w:sz w:val="22"/>
          <w:szCs w:val="22"/>
        </w:rPr>
        <w:t>2.4</w:t>
      </w:r>
      <w:r w:rsidRPr="00B56D08">
        <w:rPr>
          <w:bCs/>
          <w:sz w:val="22"/>
          <w:szCs w:val="22"/>
        </w:rPr>
        <w:t xml:space="preserve"> </w:t>
      </w:r>
      <w:r>
        <w:rPr>
          <w:bCs/>
          <w:sz w:val="22"/>
          <w:szCs w:val="22"/>
        </w:rPr>
        <w:t xml:space="preserve"> </w:t>
      </w:r>
      <w:proofErr w:type="spellStart"/>
      <w:r>
        <w:rPr>
          <w:bCs/>
          <w:sz w:val="22"/>
          <w:szCs w:val="22"/>
        </w:rPr>
        <w:t>PowerN</w:t>
      </w:r>
      <w:proofErr w:type="spellEnd"/>
      <w:proofErr w:type="gramEnd"/>
      <w:r>
        <w:rPr>
          <w:bCs/>
          <w:sz w:val="22"/>
          <w:szCs w:val="22"/>
        </w:rPr>
        <w:t>: por propiedad de los exponentes, es lo mismo una constante elevada a un entero n, que la misma constante elevada a n-1, multiplicada por sí misma. Este concepto se aplica al caso recursivo y tiene la condición de parada del exponente 0.</w:t>
      </w:r>
    </w:p>
    <w:p w14:paraId="2F96E05A" w14:textId="77777777" w:rsidR="00F56937" w:rsidRPr="00EC29CD" w:rsidRDefault="00F56937" w:rsidP="00F56937">
      <w:pPr>
        <w:jc w:val="both"/>
        <w:rPr>
          <w:i/>
          <w:sz w:val="22"/>
          <w:szCs w:val="22"/>
        </w:rPr>
      </w:pPr>
      <w:r>
        <w:rPr>
          <w:b/>
          <w:i/>
          <w:color w:val="002060"/>
          <w:sz w:val="22"/>
          <w:szCs w:val="22"/>
        </w:rPr>
        <w:t xml:space="preserve">       2.5</w:t>
      </w:r>
      <w:r w:rsidRPr="00B56D08">
        <w:rPr>
          <w:bCs/>
          <w:sz w:val="22"/>
          <w:szCs w:val="22"/>
        </w:rPr>
        <w:t xml:space="preserve"> </w:t>
      </w:r>
      <w:proofErr w:type="spellStart"/>
      <w:r>
        <w:rPr>
          <w:bCs/>
          <w:sz w:val="22"/>
          <w:szCs w:val="22"/>
        </w:rPr>
        <w:t>CountHi</w:t>
      </w:r>
      <w:proofErr w:type="spellEnd"/>
      <w:r>
        <w:rPr>
          <w:bCs/>
          <w:sz w:val="22"/>
          <w:szCs w:val="22"/>
        </w:rPr>
        <w:t>: el caso base es cuando la cadena tiene menos de dos elementos, lo que devuelve 0 ocurrencias adicionales. El caso recursivo evalúa que los dos últimos caracteres coincidan, y suma esto al método con la cadena sin el último caracter.</w:t>
      </w:r>
    </w:p>
    <w:p w14:paraId="0EDDDB9D" w14:textId="77777777" w:rsidR="00F56937" w:rsidRDefault="00F56937" w:rsidP="006F47C4">
      <w:pPr>
        <w:rPr>
          <w:b/>
          <w:bCs/>
          <w:color w:val="002060"/>
          <w:sz w:val="22"/>
          <w:szCs w:val="22"/>
        </w:rPr>
      </w:pPr>
      <w:bookmarkStart w:id="0" w:name="_GoBack"/>
      <w:bookmarkEnd w:id="0"/>
    </w:p>
    <w:p w14:paraId="0C6011D7" w14:textId="7E72A2D6" w:rsidR="006F47C4" w:rsidRPr="006F47C4" w:rsidRDefault="006F47C4" w:rsidP="006F47C4">
      <w:pPr>
        <w:rPr>
          <w:sz w:val="22"/>
          <w:szCs w:val="22"/>
        </w:rPr>
      </w:pPr>
      <w:r w:rsidRPr="006F47C4">
        <w:rPr>
          <w:b/>
          <w:bCs/>
          <w:color w:val="002060"/>
          <w:sz w:val="22"/>
          <w:szCs w:val="22"/>
        </w:rPr>
        <w:t>3)</w:t>
      </w:r>
      <w:r w:rsidRPr="006F47C4">
        <w:rPr>
          <w:b/>
          <w:bCs/>
          <w:sz w:val="22"/>
          <w:szCs w:val="22"/>
        </w:rPr>
        <w:t xml:space="preserve"> Simulacro de preguntas de sustentación de Proyectos</w:t>
      </w:r>
    </w:p>
    <w:p w14:paraId="5C991548" w14:textId="77777777" w:rsidR="006F47C4" w:rsidRPr="006F47C4" w:rsidRDefault="006F47C4" w:rsidP="006F47C4">
      <w:pPr>
        <w:rPr>
          <w:b/>
          <w:bCs/>
          <w:sz w:val="22"/>
          <w:szCs w:val="22"/>
        </w:rPr>
      </w:pPr>
    </w:p>
    <w:p w14:paraId="2F9F1642" w14:textId="68F04D7B" w:rsidR="007F5332" w:rsidRDefault="00320EFF" w:rsidP="007F5332">
      <w:pPr>
        <w:pStyle w:val="Prrafodelista"/>
        <w:ind w:left="360"/>
        <w:jc w:val="both"/>
        <w:rPr>
          <w:color w:val="000000"/>
          <w:sz w:val="22"/>
          <w:szCs w:val="22"/>
        </w:rPr>
      </w:pPr>
      <w:r w:rsidRPr="00320EFF">
        <w:rPr>
          <w:b/>
          <w:bCs/>
          <w:color w:val="002060"/>
          <w:sz w:val="22"/>
          <w:szCs w:val="22"/>
        </w:rPr>
        <w:t>3.1</w:t>
      </w:r>
      <w:r w:rsidR="007F5332">
        <w:rPr>
          <w:b/>
          <w:bCs/>
          <w:color w:val="002060"/>
          <w:sz w:val="22"/>
          <w:szCs w:val="22"/>
        </w:rPr>
        <w:t xml:space="preserve"> </w:t>
      </w:r>
      <w:r w:rsidR="007F5332">
        <w:rPr>
          <w:color w:val="000000"/>
          <w:sz w:val="22"/>
          <w:szCs w:val="22"/>
        </w:rPr>
        <w:t xml:space="preserve">La complejidad del algoritmo usado para calcular las posibles formas en las que se puede formar un conjunto de rectángulos de 2x1 en un tablero de 2xn es similar a la secuencia de </w:t>
      </w:r>
      <w:proofErr w:type="spellStart"/>
      <w:r w:rsidR="007F5332">
        <w:rPr>
          <w:color w:val="000000"/>
          <w:sz w:val="22"/>
          <w:szCs w:val="22"/>
        </w:rPr>
        <w:t>fibonacci</w:t>
      </w:r>
      <w:proofErr w:type="spellEnd"/>
      <w:r w:rsidR="007F5332">
        <w:rPr>
          <w:color w:val="000000"/>
          <w:sz w:val="22"/>
          <w:szCs w:val="22"/>
        </w:rPr>
        <w:t>(recursivo). Siendo la función inicial T(n)=t(n-</w:t>
      </w:r>
      <w:proofErr w:type="gramStart"/>
      <w:r w:rsidR="007F5332">
        <w:rPr>
          <w:color w:val="000000"/>
          <w:sz w:val="22"/>
          <w:szCs w:val="22"/>
        </w:rPr>
        <w:t>1)+</w:t>
      </w:r>
      <w:proofErr w:type="gramEnd"/>
      <w:r w:rsidR="007F5332">
        <w:rPr>
          <w:color w:val="000000"/>
          <w:sz w:val="22"/>
          <w:szCs w:val="22"/>
        </w:rPr>
        <w:t xml:space="preserve">t(n-2)+c1, donde la constante es el caso base (código en </w:t>
      </w:r>
      <w:proofErr w:type="spellStart"/>
      <w:r w:rsidR="007F5332">
        <w:rPr>
          <w:color w:val="000000"/>
          <w:sz w:val="22"/>
          <w:szCs w:val="22"/>
        </w:rPr>
        <w:t>github</w:t>
      </w:r>
      <w:proofErr w:type="spellEnd"/>
      <w:r w:rsidR="007F5332">
        <w:rPr>
          <w:color w:val="000000"/>
          <w:sz w:val="22"/>
          <w:szCs w:val="22"/>
        </w:rPr>
        <w:t xml:space="preserve">). La solución, proporcionada por </w:t>
      </w:r>
      <w:proofErr w:type="spellStart"/>
      <w:r w:rsidR="007F5332">
        <w:rPr>
          <w:color w:val="000000"/>
          <w:sz w:val="22"/>
          <w:szCs w:val="22"/>
        </w:rPr>
        <w:t>wolfram</w:t>
      </w:r>
      <w:proofErr w:type="spellEnd"/>
      <w:r w:rsidR="007F5332">
        <w:rPr>
          <w:color w:val="000000"/>
          <w:sz w:val="22"/>
          <w:szCs w:val="22"/>
        </w:rPr>
        <w:t>: t(n)=c1*f(n)+c2*L(n)-c1, la cual involucra secuencias de Fibonacci y Lucas. La notación asintótica seria O(2</w:t>
      </w:r>
      <w:r w:rsidR="007F5332">
        <w:rPr>
          <w:color w:val="222222"/>
          <w:sz w:val="21"/>
          <w:szCs w:val="21"/>
          <w:shd w:val="clear" w:color="auto" w:fill="FFFFFF"/>
        </w:rPr>
        <w:t>^n</w:t>
      </w:r>
      <w:r w:rsidR="007F5332">
        <w:rPr>
          <w:color w:val="000000"/>
          <w:sz w:val="22"/>
          <w:szCs w:val="22"/>
        </w:rPr>
        <w:t>).</w:t>
      </w:r>
    </w:p>
    <w:p w14:paraId="65D949C3" w14:textId="77777777" w:rsidR="007F5332" w:rsidRDefault="007F5332" w:rsidP="007F5332">
      <w:pPr>
        <w:pStyle w:val="Prrafodelista"/>
        <w:ind w:left="360"/>
        <w:jc w:val="both"/>
        <w:rPr>
          <w:color w:val="000000"/>
          <w:sz w:val="22"/>
          <w:szCs w:val="22"/>
        </w:rPr>
      </w:pPr>
    </w:p>
    <w:p w14:paraId="024CA591" w14:textId="2006600A" w:rsidR="00320EFF" w:rsidRPr="007F5332" w:rsidRDefault="00320EFF" w:rsidP="007F5332">
      <w:pPr>
        <w:pStyle w:val="Prrafodelista"/>
        <w:ind w:left="360"/>
        <w:jc w:val="both"/>
        <w:rPr>
          <w:b/>
          <w:bCs/>
          <w:color w:val="002060"/>
          <w:sz w:val="22"/>
          <w:szCs w:val="22"/>
        </w:rPr>
      </w:pPr>
      <w:r w:rsidRPr="007F5332">
        <w:rPr>
          <w:b/>
          <w:bCs/>
          <w:color w:val="002060"/>
          <w:sz w:val="22"/>
          <w:szCs w:val="22"/>
        </w:rPr>
        <w:lastRenderedPageBreak/>
        <w:t>3.2</w:t>
      </w:r>
      <w:r w:rsidR="007F5332" w:rsidRPr="007F5332">
        <w:rPr>
          <w:color w:val="000000"/>
          <w:sz w:val="22"/>
          <w:szCs w:val="22"/>
        </w:rPr>
        <w:t>En el caso específico de un tablero de 2*50, se demoró 19 segundos en calcular las todas las posibles formas.</w:t>
      </w:r>
      <w:r w:rsidR="007F5332" w:rsidRPr="007F5332">
        <w:rPr>
          <w:noProof/>
          <w:lang w:val="es-CO" w:eastAsia="es-CO"/>
        </w:rPr>
        <w:t xml:space="preserve"> </w:t>
      </w:r>
      <w:r w:rsidR="007F5332">
        <w:rPr>
          <w:noProof/>
          <w:lang w:val="es-CO" w:eastAsia="es-CO"/>
        </w:rPr>
        <w:drawing>
          <wp:inline distT="0" distB="0" distL="0" distR="0" wp14:anchorId="65EF7A8C" wp14:editId="2F3D3649">
            <wp:extent cx="5715000" cy="3752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3752850"/>
                    </a:xfrm>
                    <a:prstGeom prst="rect">
                      <a:avLst/>
                    </a:prstGeom>
                  </pic:spPr>
                </pic:pic>
              </a:graphicData>
            </a:graphic>
          </wp:inline>
        </w:drawing>
      </w:r>
    </w:p>
    <w:p w14:paraId="2097B2C2" w14:textId="4CA4628A" w:rsidR="007F5332" w:rsidRPr="00320EFF" w:rsidRDefault="007F5332" w:rsidP="00320EFF">
      <w:pPr>
        <w:pStyle w:val="Prrafodelista"/>
        <w:ind w:left="360"/>
        <w:jc w:val="both"/>
        <w:rPr>
          <w:b/>
          <w:bCs/>
          <w:color w:val="002060"/>
          <w:sz w:val="22"/>
          <w:szCs w:val="22"/>
        </w:rPr>
      </w:pPr>
    </w:p>
    <w:p w14:paraId="25C0ADFB" w14:textId="0C51E268" w:rsidR="00320EFF" w:rsidRDefault="00320EFF" w:rsidP="00320EFF">
      <w:pPr>
        <w:pStyle w:val="Prrafodelista"/>
        <w:ind w:left="360"/>
        <w:jc w:val="both"/>
        <w:rPr>
          <w:b/>
          <w:bCs/>
          <w:color w:val="002060"/>
          <w:sz w:val="22"/>
          <w:szCs w:val="22"/>
        </w:rPr>
      </w:pPr>
      <w:r w:rsidRPr="00320EFF">
        <w:rPr>
          <w:b/>
          <w:bCs/>
          <w:color w:val="002060"/>
          <w:sz w:val="22"/>
          <w:szCs w:val="22"/>
        </w:rPr>
        <w:t>3.3</w:t>
      </w:r>
      <w:r w:rsidR="007F5332">
        <w:rPr>
          <w:color w:val="000000"/>
          <w:sz w:val="22"/>
          <w:szCs w:val="22"/>
        </w:rPr>
        <w:t xml:space="preserve">Este algoritmo no es adecuado para problemas a gran escala, como en el caso de Puerto Antioquia, ya que es de tipo exponencial y solo está por detrás de </w:t>
      </w:r>
      <w:proofErr w:type="gramStart"/>
      <w:r w:rsidR="007F5332">
        <w:rPr>
          <w:color w:val="000000"/>
          <w:sz w:val="22"/>
          <w:szCs w:val="22"/>
        </w:rPr>
        <w:t>los factoriales</w:t>
      </w:r>
      <w:proofErr w:type="gramEnd"/>
      <w:r w:rsidR="007F5332">
        <w:rPr>
          <w:color w:val="000000"/>
          <w:sz w:val="22"/>
          <w:szCs w:val="22"/>
        </w:rPr>
        <w:t xml:space="preserve"> respecto a su tiempo de ejecución. Es decir que a problemas de gran escala este algoritmo y su complejidad son ineficientes y no debería de aplicarse para dicha situación.</w:t>
      </w:r>
    </w:p>
    <w:p w14:paraId="09BC89E3" w14:textId="51B8BD4D" w:rsidR="003F4C22" w:rsidRDefault="003F4C22" w:rsidP="00320EFF">
      <w:pPr>
        <w:pStyle w:val="Prrafodelista"/>
        <w:ind w:left="360"/>
        <w:jc w:val="both"/>
        <w:rPr>
          <w:b/>
          <w:bCs/>
          <w:color w:val="002060"/>
          <w:sz w:val="22"/>
          <w:szCs w:val="22"/>
        </w:rPr>
      </w:pPr>
      <w:r>
        <w:rPr>
          <w:b/>
          <w:bCs/>
          <w:color w:val="002060"/>
          <w:sz w:val="22"/>
          <w:szCs w:val="22"/>
        </w:rPr>
        <w:t>3.4</w:t>
      </w:r>
    </w:p>
    <w:p w14:paraId="37431C79" w14:textId="43683CB7" w:rsidR="003F4C22" w:rsidRDefault="003F4C22" w:rsidP="00320EFF">
      <w:pPr>
        <w:pStyle w:val="Prrafodelista"/>
        <w:ind w:left="360"/>
        <w:jc w:val="both"/>
        <w:rPr>
          <w:b/>
          <w:bCs/>
          <w:color w:val="002060"/>
          <w:sz w:val="22"/>
          <w:szCs w:val="22"/>
        </w:rPr>
      </w:pPr>
      <w:r>
        <w:rPr>
          <w:b/>
          <w:bCs/>
          <w:color w:val="002060"/>
          <w:sz w:val="22"/>
          <w:szCs w:val="22"/>
        </w:rPr>
        <w:t>3.5</w:t>
      </w:r>
    </w:p>
    <w:p w14:paraId="10EE1DB6" w14:textId="39D81662" w:rsidR="003F4C22" w:rsidRPr="00320EFF" w:rsidRDefault="003F4C22" w:rsidP="00320EFF">
      <w:pPr>
        <w:pStyle w:val="Prrafodelista"/>
        <w:ind w:left="360"/>
        <w:jc w:val="both"/>
        <w:rPr>
          <w:b/>
          <w:bCs/>
          <w:color w:val="002060"/>
          <w:sz w:val="22"/>
          <w:szCs w:val="22"/>
        </w:rPr>
      </w:pPr>
      <w:r>
        <w:rPr>
          <w:b/>
          <w:bCs/>
          <w:color w:val="002060"/>
          <w:sz w:val="22"/>
          <w:szCs w:val="22"/>
        </w:rPr>
        <w:t>3.6</w:t>
      </w:r>
    </w:p>
    <w:p w14:paraId="6E1055A9" w14:textId="77777777" w:rsidR="006F47C4" w:rsidRPr="006F47C4" w:rsidRDefault="006F47C4" w:rsidP="00320EFF">
      <w:pPr>
        <w:jc w:val="both"/>
        <w:rPr>
          <w:b/>
          <w:bCs/>
          <w:sz w:val="22"/>
          <w:szCs w:val="22"/>
        </w:rPr>
      </w:pPr>
    </w:p>
    <w:p w14:paraId="03B32EFB" w14:textId="77777777" w:rsidR="006F47C4" w:rsidRPr="006F47C4" w:rsidRDefault="006F47C4" w:rsidP="006F47C4">
      <w:pPr>
        <w:ind w:left="720"/>
        <w:jc w:val="both"/>
        <w:rPr>
          <w:b/>
          <w:bCs/>
          <w:i/>
          <w:sz w:val="22"/>
          <w:szCs w:val="22"/>
        </w:rPr>
      </w:pPr>
    </w:p>
    <w:p w14:paraId="77E3C833" w14:textId="77777777" w:rsidR="006F47C4" w:rsidRPr="006F47C4" w:rsidRDefault="006F47C4" w:rsidP="006F47C4">
      <w:pPr>
        <w:jc w:val="both"/>
        <w:rPr>
          <w:sz w:val="22"/>
          <w:szCs w:val="22"/>
        </w:rPr>
      </w:pPr>
      <w:r w:rsidRPr="006F47C4">
        <w:rPr>
          <w:b/>
          <w:bCs/>
          <w:i/>
          <w:color w:val="002060"/>
          <w:sz w:val="22"/>
          <w:szCs w:val="22"/>
        </w:rPr>
        <w:t>4)</w:t>
      </w:r>
      <w:r w:rsidRPr="006F47C4">
        <w:rPr>
          <w:b/>
          <w:bCs/>
          <w:i/>
          <w:sz w:val="22"/>
          <w:szCs w:val="22"/>
        </w:rPr>
        <w:t xml:space="preserve"> Simulacro de Parcial</w:t>
      </w:r>
    </w:p>
    <w:p w14:paraId="78844B61" w14:textId="21DD8A88" w:rsidR="006F47C4" w:rsidRDefault="0014170D" w:rsidP="0014170D">
      <w:pPr>
        <w:jc w:val="both"/>
        <w:rPr>
          <w:color w:val="002060"/>
          <w:sz w:val="22"/>
          <w:szCs w:val="22"/>
        </w:rPr>
      </w:pPr>
      <w:r>
        <w:rPr>
          <w:b/>
          <w:bCs/>
          <w:i/>
          <w:sz w:val="22"/>
          <w:szCs w:val="22"/>
        </w:rPr>
        <w:t xml:space="preserve">     </w:t>
      </w:r>
      <w:r>
        <w:rPr>
          <w:b/>
          <w:i/>
          <w:color w:val="002060"/>
          <w:sz w:val="22"/>
          <w:szCs w:val="22"/>
        </w:rPr>
        <w:t xml:space="preserve">4.2 </w:t>
      </w:r>
      <w:r>
        <w:rPr>
          <w:color w:val="002060"/>
          <w:sz w:val="22"/>
          <w:szCs w:val="22"/>
        </w:rPr>
        <w:t>D</w:t>
      </w:r>
    </w:p>
    <w:p w14:paraId="4B183B61" w14:textId="721B12F3" w:rsidR="0014170D" w:rsidRDefault="0014170D" w:rsidP="0014170D">
      <w:pPr>
        <w:jc w:val="both"/>
        <w:rPr>
          <w:color w:val="002060"/>
          <w:sz w:val="22"/>
          <w:szCs w:val="22"/>
        </w:rPr>
      </w:pPr>
      <w:r>
        <w:rPr>
          <w:color w:val="002060"/>
          <w:sz w:val="22"/>
          <w:szCs w:val="22"/>
        </w:rPr>
        <w:t xml:space="preserve">     </w:t>
      </w:r>
      <w:r>
        <w:rPr>
          <w:b/>
          <w:i/>
          <w:color w:val="002060"/>
          <w:sz w:val="22"/>
          <w:szCs w:val="22"/>
        </w:rPr>
        <w:t>4.3</w:t>
      </w:r>
    </w:p>
    <w:p w14:paraId="118ACF1F" w14:textId="2EABE2CE" w:rsidR="0014170D" w:rsidRPr="0014170D" w:rsidRDefault="0014170D" w:rsidP="0014170D">
      <w:pPr>
        <w:jc w:val="both"/>
        <w:rPr>
          <w:bCs/>
          <w:sz w:val="22"/>
          <w:szCs w:val="22"/>
        </w:rPr>
      </w:pPr>
      <w:r>
        <w:rPr>
          <w:color w:val="002060"/>
          <w:sz w:val="22"/>
          <w:szCs w:val="22"/>
        </w:rPr>
        <w:t xml:space="preserve">     </w:t>
      </w:r>
      <w:r>
        <w:rPr>
          <w:b/>
          <w:i/>
          <w:color w:val="002060"/>
          <w:sz w:val="22"/>
          <w:szCs w:val="22"/>
        </w:rPr>
        <w:t>4.10</w:t>
      </w:r>
    </w:p>
    <w:p w14:paraId="064CB603" w14:textId="23F49F6F" w:rsidR="006F47C4" w:rsidRPr="001321F7" w:rsidRDefault="006F47C4" w:rsidP="0014170D">
      <w:pPr>
        <w:pStyle w:val="Prrafodelista"/>
        <w:jc w:val="both"/>
        <w:rPr>
          <w:sz w:val="22"/>
          <w:szCs w:val="22"/>
        </w:rPr>
      </w:pPr>
    </w:p>
    <w:p w14:paraId="47EF489D" w14:textId="5463CF47" w:rsidR="006F47C4" w:rsidRPr="001321F7" w:rsidRDefault="006F47C4" w:rsidP="0014170D">
      <w:pPr>
        <w:pStyle w:val="Prrafodelista"/>
        <w:jc w:val="both"/>
        <w:rPr>
          <w:sz w:val="22"/>
          <w:szCs w:val="22"/>
        </w:rPr>
      </w:pPr>
    </w:p>
    <w:p w14:paraId="0077FAA6" w14:textId="77777777" w:rsidR="0014170D" w:rsidRPr="001321F7" w:rsidRDefault="0014170D" w:rsidP="0014170D">
      <w:pPr>
        <w:pStyle w:val="Prrafodelista"/>
        <w:jc w:val="both"/>
        <w:rPr>
          <w:sz w:val="22"/>
          <w:szCs w:val="22"/>
        </w:rPr>
      </w:pPr>
    </w:p>
    <w:p w14:paraId="2D06C562" w14:textId="4BC92863" w:rsidR="006F47C4" w:rsidRDefault="006F47C4" w:rsidP="003F4C22">
      <w:pPr>
        <w:ind w:left="360"/>
        <w:jc w:val="both"/>
        <w:rPr>
          <w:b/>
          <w:bCs/>
          <w:i/>
          <w:sz w:val="22"/>
          <w:szCs w:val="22"/>
        </w:rPr>
      </w:pPr>
    </w:p>
    <w:p w14:paraId="0F70EA18" w14:textId="3838336C" w:rsidR="007B5F04" w:rsidRPr="007B5F04" w:rsidRDefault="007B5F04" w:rsidP="007B5F04">
      <w:pPr>
        <w:ind w:left="426"/>
        <w:jc w:val="both"/>
        <w:rPr>
          <w:i/>
          <w:sz w:val="22"/>
          <w:szCs w:val="22"/>
        </w:rPr>
      </w:pPr>
    </w:p>
    <w:sectPr w:rsidR="007B5F04" w:rsidRPr="007B5F04" w:rsidSect="00ED5AF9">
      <w:headerReference w:type="default" r:id="rId9"/>
      <w:footerReference w:type="default" r:id="rId10"/>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28D62D" w14:textId="77777777" w:rsidR="00AF5375" w:rsidRDefault="00AF5375" w:rsidP="004071A1">
      <w:r>
        <w:separator/>
      </w:r>
    </w:p>
  </w:endnote>
  <w:endnote w:type="continuationSeparator" w:id="0">
    <w:p w14:paraId="56912F77" w14:textId="77777777" w:rsidR="00AF5375" w:rsidRDefault="00AF5375"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01817" w14:textId="77777777" w:rsidR="005D094B" w:rsidRPr="00E66804" w:rsidRDefault="005D094B" w:rsidP="006C0F93">
    <w:pPr>
      <w:ind w:left="-1276"/>
      <w:rPr>
        <w:rFonts w:cstheme="minorHAnsi"/>
        <w:b/>
        <w:sz w:val="20"/>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008E684D">
      <w:rPr>
        <w:rFonts w:cstheme="minorHAnsi"/>
        <w:b/>
        <w:sz w:val="20"/>
      </w:rPr>
      <w:t>PhD. Mauricio Toro Bermúdez</w:t>
    </w:r>
    <w:r>
      <w:rPr>
        <w:rFonts w:cstheme="minorHAnsi"/>
        <w:b/>
        <w:sz w:val="20"/>
      </w:rPr>
      <w:t xml:space="preserve"> </w:t>
    </w:r>
    <w:r>
      <w:rPr>
        <w:rFonts w:cstheme="minorHAnsi"/>
        <w:b/>
        <w:sz w:val="20"/>
      </w:rPr>
      <w:br/>
    </w:r>
    <w:r>
      <w:rPr>
        <w:rFonts w:cstheme="minorHAnsi"/>
        <w:sz w:val="20"/>
      </w:rPr>
      <w:t>Docente | Escuela de Ingeniería | Informática y Sistemas</w:t>
    </w:r>
    <w:r w:rsidRPr="008E684D">
      <w:rPr>
        <w:rFonts w:cstheme="minorHAnsi"/>
        <w:sz w:val="20"/>
      </w:rPr>
      <w:br/>
    </w:r>
    <w:r>
      <w:rPr>
        <w:rFonts w:cstheme="minorHAnsi"/>
        <w:sz w:val="20"/>
      </w:rPr>
      <w:t xml:space="preserve">Correo: </w:t>
    </w:r>
    <w:hyperlink r:id="rId3" w:history="1">
      <w:r w:rsidRPr="002221AB">
        <w:rPr>
          <w:rStyle w:val="Hipervnculo"/>
          <w:rFonts w:cstheme="minorHAnsi"/>
          <w:color w:val="auto"/>
          <w:sz w:val="20"/>
          <w:u w:val="none"/>
        </w:rPr>
        <w:t>mtorobe@eafit.edu.co</w:t>
      </w:r>
    </w:hyperlink>
    <w:r w:rsidRPr="002221AB">
      <w:rPr>
        <w:rFonts w:cstheme="minorHAnsi"/>
        <w:sz w:val="20"/>
      </w:rPr>
      <w:t xml:space="preserve">  </w:t>
    </w:r>
    <w:r>
      <w:rPr>
        <w:rFonts w:cstheme="minorHAnsi"/>
        <w:sz w:val="20"/>
      </w:rPr>
      <w:t xml:space="preserve">| </w:t>
    </w:r>
    <w:r w:rsidRPr="008E684D">
      <w:rPr>
        <w:rFonts w:cstheme="minorHAnsi"/>
        <w:sz w:val="20"/>
      </w:rPr>
      <w:t xml:space="preserve">Oficina: </w:t>
    </w:r>
    <w:r>
      <w:rPr>
        <w:rFonts w:cstheme="minorHAnsi"/>
        <w:sz w:val="20"/>
      </w:rPr>
      <w:t xml:space="preserve">Bloque </w:t>
    </w:r>
    <w:r w:rsidRPr="008E684D">
      <w:rPr>
        <w:rFonts w:cstheme="minorHAnsi"/>
        <w:sz w:val="20"/>
      </w:rPr>
      <w:t xml:space="preserve">19 </w:t>
    </w:r>
    <w:r>
      <w:rPr>
        <w:rFonts w:cstheme="minorHAnsi"/>
        <w:sz w:val="20"/>
      </w:rPr>
      <w:t>–</w:t>
    </w:r>
    <w:r w:rsidRPr="008E684D">
      <w:rPr>
        <w:rFonts w:cstheme="minorHAnsi"/>
        <w:sz w:val="20"/>
      </w:rPr>
      <w:t xml:space="preserve"> 627</w:t>
    </w:r>
    <w:r>
      <w:rPr>
        <w:rFonts w:cstheme="minorHAnsi"/>
        <w:sz w:val="20"/>
      </w:rPr>
      <w:t xml:space="preserve">  </w:t>
    </w:r>
    <w:r>
      <w:rPr>
        <w:rFonts w:cstheme="minorHAnsi"/>
        <w:sz w:val="20"/>
      </w:rPr>
      <w:br/>
      <w:t>Tel: (+57) (</w:t>
    </w:r>
    <w:r w:rsidRPr="008E684D">
      <w:rPr>
        <w:rFonts w:cstheme="minorHAnsi"/>
        <w:sz w:val="20"/>
      </w:rPr>
      <w:t>4) 261 95 00</w:t>
    </w:r>
    <w:r w:rsidRPr="008E684D">
      <w:rPr>
        <w:rFonts w:cstheme="minorHAnsi"/>
        <w:sz w:val="20"/>
        <w:shd w:val="clear" w:color="auto" w:fill="FFFFFF"/>
      </w:rPr>
      <w:t xml:space="preserve"> </w:t>
    </w:r>
    <w:r w:rsidRPr="008E684D">
      <w:rPr>
        <w:rFonts w:cstheme="minorHAnsi"/>
        <w:sz w:val="20"/>
      </w:rPr>
      <w:t>Ext.</w:t>
    </w:r>
    <w:r>
      <w:rPr>
        <w:rFonts w:cstheme="minorHAnsi"/>
        <w:sz w:val="20"/>
      </w:rPr>
      <w:t xml:space="preserve"> 9473</w:t>
    </w:r>
  </w:p>
  <w:p w14:paraId="0EB8F271" w14:textId="77777777" w:rsidR="005D094B" w:rsidRDefault="005D094B">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B2137" w14:textId="77777777" w:rsidR="00AF5375" w:rsidRDefault="00AF5375" w:rsidP="004071A1">
      <w:r>
        <w:separator/>
      </w:r>
    </w:p>
  </w:footnote>
  <w:footnote w:type="continuationSeparator" w:id="0">
    <w:p w14:paraId="6157F1B7" w14:textId="77777777" w:rsidR="00AF5375" w:rsidRDefault="00AF5375" w:rsidP="004071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445694"/>
      <w:docPartObj>
        <w:docPartGallery w:val="Page Numbers (Top of Page)"/>
        <w:docPartUnique/>
      </w:docPartObj>
    </w:sdtPr>
    <w:sdtEndPr>
      <w:rPr>
        <w:color w:val="002060"/>
        <w:sz w:val="20"/>
      </w:rPr>
    </w:sdtEndPr>
    <w:sdtContent>
      <w:p w14:paraId="7BD1E8F5" w14:textId="2E5D21F1" w:rsidR="005D094B" w:rsidRPr="00CE77D7" w:rsidRDefault="005D094B">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F56937" w:rsidRPr="00F56937">
          <w:rPr>
            <w:noProof/>
            <w:color w:val="002060"/>
            <w:sz w:val="20"/>
            <w:lang w:val="es-ES"/>
          </w:rPr>
          <w:t>2</w:t>
        </w:r>
        <w:r w:rsidRPr="00CE77D7">
          <w:rPr>
            <w:color w:val="002060"/>
            <w:sz w:val="20"/>
          </w:rPr>
          <w:fldChar w:fldCharType="end"/>
        </w:r>
      </w:p>
    </w:sdtContent>
  </w:sdt>
  <w:p w14:paraId="3EE2F8C3" w14:textId="4180ECAD" w:rsidR="005D094B" w:rsidRPr="003B3DCD" w:rsidRDefault="005D094B"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2353F8">
      <w:rPr>
        <w:rFonts w:ascii="Arial" w:hAnsi="Arial" w:cs="Arial"/>
        <w:b/>
        <w:color w:val="002060"/>
        <w:sz w:val="20"/>
        <w:szCs w:val="32"/>
      </w:rPr>
      <w:t>1</w:t>
    </w:r>
    <w:r w:rsidRPr="003B3DCD">
      <w:rPr>
        <w:rFonts w:ascii="Arial" w:hAnsi="Arial" w:cs="Arial"/>
        <w:b/>
        <w:color w:val="002060"/>
        <w:sz w:val="20"/>
        <w:szCs w:val="32"/>
      </w:rPr>
      <w:br/>
      <w:t>Código ST024</w:t>
    </w:r>
    <w:r w:rsidR="002353F8">
      <w:rPr>
        <w:rFonts w:ascii="Arial" w:hAnsi="Arial" w:cs="Arial"/>
        <w:b/>
        <w:color w:val="002060"/>
        <w:sz w:val="20"/>
        <w:szCs w:val="32"/>
      </w:rPr>
      <w:t>5</w:t>
    </w:r>
  </w:p>
  <w:p w14:paraId="246E3120" w14:textId="77777777" w:rsidR="005D094B" w:rsidRPr="00E3599E" w:rsidRDefault="005D094B" w:rsidP="00633044">
    <w:pPr>
      <w:pStyle w:val="Encabezado"/>
      <w:jc w:val="center"/>
      <w:rPr>
        <w:rFonts w:cstheme="minorHAnsi"/>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7"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8"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2"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C7A54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B910EE"/>
    <w:multiLevelType w:val="hybridMultilevel"/>
    <w:tmpl w:val="32C2BD68"/>
    <w:lvl w:ilvl="0" w:tplc="A6B60E48">
      <w:start w:val="4"/>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15"/>
  </w:num>
  <w:num w:numId="4">
    <w:abstractNumId w:val="12"/>
  </w:num>
  <w:num w:numId="5">
    <w:abstractNumId w:val="8"/>
  </w:num>
  <w:num w:numId="6">
    <w:abstractNumId w:val="6"/>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5"/>
  </w:num>
  <w:num w:numId="13">
    <w:abstractNumId w:val="14"/>
  </w:num>
  <w:num w:numId="14">
    <w:abstractNumId w:val="0"/>
  </w:num>
  <w:num w:numId="15">
    <w:abstractNumId w:val="1"/>
  </w:num>
  <w:num w:numId="16">
    <w:abstractNumId w:val="2"/>
  </w:num>
  <w:num w:numId="17">
    <w:abstractNumId w:val="13"/>
  </w:num>
  <w:num w:numId="18">
    <w:abstractNumId w:val="16"/>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CO"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684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23A8"/>
    <w:rsid w:val="001035CF"/>
    <w:rsid w:val="0010673F"/>
    <w:rsid w:val="0011221A"/>
    <w:rsid w:val="00112D4B"/>
    <w:rsid w:val="001167C8"/>
    <w:rsid w:val="00121D2B"/>
    <w:rsid w:val="00123A40"/>
    <w:rsid w:val="00125A36"/>
    <w:rsid w:val="001276A8"/>
    <w:rsid w:val="00130603"/>
    <w:rsid w:val="001321F7"/>
    <w:rsid w:val="001326E9"/>
    <w:rsid w:val="00136B5D"/>
    <w:rsid w:val="0014170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3CE"/>
    <w:rsid w:val="00212F4B"/>
    <w:rsid w:val="002161E2"/>
    <w:rsid w:val="002221AB"/>
    <w:rsid w:val="0022558C"/>
    <w:rsid w:val="00234806"/>
    <w:rsid w:val="002353F8"/>
    <w:rsid w:val="00242ACD"/>
    <w:rsid w:val="00246C8D"/>
    <w:rsid w:val="00251377"/>
    <w:rsid w:val="0025165C"/>
    <w:rsid w:val="002530AE"/>
    <w:rsid w:val="002569E3"/>
    <w:rsid w:val="002649A9"/>
    <w:rsid w:val="00265CE1"/>
    <w:rsid w:val="0027710A"/>
    <w:rsid w:val="00282F2A"/>
    <w:rsid w:val="002907D1"/>
    <w:rsid w:val="00295341"/>
    <w:rsid w:val="00295BD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4928"/>
    <w:rsid w:val="0031691B"/>
    <w:rsid w:val="00320614"/>
    <w:rsid w:val="00320D64"/>
    <w:rsid w:val="00320EFF"/>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ED4"/>
    <w:rsid w:val="00365FEE"/>
    <w:rsid w:val="00374C55"/>
    <w:rsid w:val="00376304"/>
    <w:rsid w:val="00380305"/>
    <w:rsid w:val="00383644"/>
    <w:rsid w:val="0038441E"/>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4C22"/>
    <w:rsid w:val="003F5BB7"/>
    <w:rsid w:val="003F7296"/>
    <w:rsid w:val="004016A3"/>
    <w:rsid w:val="00403CCA"/>
    <w:rsid w:val="0040607B"/>
    <w:rsid w:val="004071A1"/>
    <w:rsid w:val="004109F1"/>
    <w:rsid w:val="004136E8"/>
    <w:rsid w:val="004146CE"/>
    <w:rsid w:val="0041517A"/>
    <w:rsid w:val="004205C4"/>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0575"/>
    <w:rsid w:val="004E5B67"/>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6FE"/>
    <w:rsid w:val="005E7CD8"/>
    <w:rsid w:val="005F173F"/>
    <w:rsid w:val="005F7ADD"/>
    <w:rsid w:val="00603E65"/>
    <w:rsid w:val="00604ACA"/>
    <w:rsid w:val="00604F4E"/>
    <w:rsid w:val="006102DA"/>
    <w:rsid w:val="0061724C"/>
    <w:rsid w:val="006205E1"/>
    <w:rsid w:val="00623467"/>
    <w:rsid w:val="00623A74"/>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2AAD"/>
    <w:rsid w:val="0076050A"/>
    <w:rsid w:val="00764322"/>
    <w:rsid w:val="00772720"/>
    <w:rsid w:val="00773070"/>
    <w:rsid w:val="00775556"/>
    <w:rsid w:val="00777EDC"/>
    <w:rsid w:val="00780B4E"/>
    <w:rsid w:val="00782F62"/>
    <w:rsid w:val="00791CD9"/>
    <w:rsid w:val="00795A67"/>
    <w:rsid w:val="007A23A5"/>
    <w:rsid w:val="007A6D13"/>
    <w:rsid w:val="007B5F04"/>
    <w:rsid w:val="007C3B74"/>
    <w:rsid w:val="007C4469"/>
    <w:rsid w:val="007C6610"/>
    <w:rsid w:val="007C6C2A"/>
    <w:rsid w:val="007C6C8F"/>
    <w:rsid w:val="007D2BA5"/>
    <w:rsid w:val="007D2DDB"/>
    <w:rsid w:val="007D34BC"/>
    <w:rsid w:val="007D6D0F"/>
    <w:rsid w:val="007E3450"/>
    <w:rsid w:val="007E4F7C"/>
    <w:rsid w:val="007E6266"/>
    <w:rsid w:val="007F1A3D"/>
    <w:rsid w:val="007F1D2F"/>
    <w:rsid w:val="007F4A5D"/>
    <w:rsid w:val="007F5332"/>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348F"/>
    <w:rsid w:val="00837B99"/>
    <w:rsid w:val="00847C2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55BD"/>
    <w:rsid w:val="008D61B6"/>
    <w:rsid w:val="008D6D4E"/>
    <w:rsid w:val="008D7B7A"/>
    <w:rsid w:val="008E0D3F"/>
    <w:rsid w:val="008E684D"/>
    <w:rsid w:val="008F0477"/>
    <w:rsid w:val="008F180C"/>
    <w:rsid w:val="008F6975"/>
    <w:rsid w:val="008F7046"/>
    <w:rsid w:val="00904CD6"/>
    <w:rsid w:val="00905E1C"/>
    <w:rsid w:val="00912516"/>
    <w:rsid w:val="009169D6"/>
    <w:rsid w:val="00932264"/>
    <w:rsid w:val="00933693"/>
    <w:rsid w:val="0093465C"/>
    <w:rsid w:val="00934BEC"/>
    <w:rsid w:val="00935F16"/>
    <w:rsid w:val="00961431"/>
    <w:rsid w:val="009640A8"/>
    <w:rsid w:val="0096450F"/>
    <w:rsid w:val="00964CD0"/>
    <w:rsid w:val="00965420"/>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7D9D"/>
    <w:rsid w:val="009C1203"/>
    <w:rsid w:val="009C4B23"/>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5375"/>
    <w:rsid w:val="00AF71C7"/>
    <w:rsid w:val="00AF7294"/>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0F5E"/>
    <w:rsid w:val="00B42349"/>
    <w:rsid w:val="00B448F3"/>
    <w:rsid w:val="00B51748"/>
    <w:rsid w:val="00B5258C"/>
    <w:rsid w:val="00B56935"/>
    <w:rsid w:val="00B56D08"/>
    <w:rsid w:val="00B57320"/>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B7E6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30018"/>
    <w:rsid w:val="00D30BA5"/>
    <w:rsid w:val="00D32D43"/>
    <w:rsid w:val="00D3393F"/>
    <w:rsid w:val="00D34C39"/>
    <w:rsid w:val="00D35924"/>
    <w:rsid w:val="00D37E51"/>
    <w:rsid w:val="00D407D6"/>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370D"/>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29CD"/>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761E"/>
    <w:rsid w:val="00F3338C"/>
    <w:rsid w:val="00F3508F"/>
    <w:rsid w:val="00F4306B"/>
    <w:rsid w:val="00F43333"/>
    <w:rsid w:val="00F44FD7"/>
    <w:rsid w:val="00F46A21"/>
    <w:rsid w:val="00F51FBC"/>
    <w:rsid w:val="00F546FE"/>
    <w:rsid w:val="00F552C6"/>
    <w:rsid w:val="00F5565F"/>
    <w:rsid w:val="00F56115"/>
    <w:rsid w:val="00F568FD"/>
    <w:rsid w:val="00F56937"/>
    <w:rsid w:val="00F60B88"/>
    <w:rsid w:val="00F67323"/>
    <w:rsid w:val="00F7202F"/>
    <w:rsid w:val="00F7242C"/>
    <w:rsid w:val="00F72798"/>
    <w:rsid w:val="00F73135"/>
    <w:rsid w:val="00F83FCD"/>
    <w:rsid w:val="00F86354"/>
    <w:rsid w:val="00F877C8"/>
    <w:rsid w:val="00F90A03"/>
    <w:rsid w:val="00F927FB"/>
    <w:rsid w:val="00F93271"/>
    <w:rsid w:val="00F94D13"/>
    <w:rsid w:val="00F96792"/>
    <w:rsid w:val="00F96C67"/>
    <w:rsid w:val="00FA055E"/>
    <w:rsid w:val="00FA2285"/>
    <w:rsid w:val="00FA34AE"/>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819421457">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963D9-00BD-433F-B893-9FAE7DB3A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2</Pages>
  <Words>435</Words>
  <Characters>2398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Martin Sanchez Reyes</cp:lastModifiedBy>
  <cp:revision>281</cp:revision>
  <cp:lastPrinted>2019-01-22T00:16:00Z</cp:lastPrinted>
  <dcterms:created xsi:type="dcterms:W3CDTF">2019-01-17T22:16:00Z</dcterms:created>
  <dcterms:modified xsi:type="dcterms:W3CDTF">2019-08-18T23:16:00Z</dcterms:modified>
</cp:coreProperties>
</file>